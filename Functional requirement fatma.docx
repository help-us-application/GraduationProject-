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64539D">
      <w:pPr>
        <w:rPr>
          <w:lang w:bidi="ar-EG"/>
        </w:rPr>
      </w:pPr>
      <w:r>
        <w:rPr>
          <w:lang w:bidi="ar-EG"/>
        </w:rPr>
        <w:t>5.</w:t>
      </w:r>
      <w:r w:rsidR="009A69E3">
        <w:rPr>
          <w:lang w:bidi="ar-EG"/>
        </w:rPr>
        <w:t>Functional requirement</w:t>
      </w:r>
      <w:bookmarkStart w:id="0" w:name="_GoBack"/>
      <w:bookmarkEnd w:id="0"/>
    </w:p>
    <w:p w:rsidR="00B93080" w:rsidRDefault="00B93080">
      <w:pPr>
        <w:rPr>
          <w:lang w:bidi="ar-EG"/>
        </w:rPr>
      </w:pPr>
      <w:r>
        <w:rPr>
          <w:lang w:bidi="ar-EG"/>
        </w:rPr>
        <w:t xml:space="preserve"> </w:t>
      </w:r>
    </w:p>
    <w:p w:rsidR="00A2799E" w:rsidRDefault="00A2799E">
      <w:pPr>
        <w:rPr>
          <w:rtl/>
          <w:lang w:bidi="ar-EG"/>
        </w:rPr>
      </w:pPr>
      <w:r>
        <w:rPr>
          <w:lang w:bidi="ar-EG"/>
        </w:rPr>
        <w:t xml:space="preserve">5.1 helping guide </w:t>
      </w:r>
    </w:p>
    <w:p w:rsidR="009A69E3" w:rsidRDefault="009A69E3" w:rsidP="009A69E3">
      <w:pPr>
        <w:ind w:firstLine="720"/>
        <w:rPr>
          <w:lang w:bidi="ar-EG"/>
        </w:rPr>
      </w:pPr>
    </w:p>
    <w:p w:rsidR="009A69E3" w:rsidRDefault="0083111D" w:rsidP="009A69E3">
      <w:pPr>
        <w:ind w:firstLine="720"/>
        <w:rPr>
          <w:lang w:bidi="ar-EG"/>
        </w:rPr>
      </w:pPr>
      <w:r>
        <w:rPr>
          <w:rFonts w:hint="cs"/>
          <w:rtl/>
          <w:lang w:bidi="ar-EG"/>
        </w:rPr>
        <w:t>5</w:t>
      </w:r>
      <w:r>
        <w:rPr>
          <w:lang w:bidi="ar-EG"/>
        </w:rPr>
        <w:t>.1.1</w:t>
      </w:r>
      <w:r w:rsidR="009A69E3">
        <w:rPr>
          <w:lang w:bidi="ar-EG"/>
        </w:rPr>
        <w:t xml:space="preserve"> fr1:</w:t>
      </w:r>
      <w:r w:rsidR="009A69E3">
        <w:rPr>
          <w:rFonts w:hint="cs"/>
          <w:rtl/>
          <w:lang w:bidi="ar-EG"/>
        </w:rPr>
        <w:t xml:space="preserve"> </w:t>
      </w:r>
      <w:r w:rsidR="002E6E65">
        <w:rPr>
          <w:lang w:bidi="ar-EG"/>
        </w:rPr>
        <w:t xml:space="preserve">add </w:t>
      </w:r>
      <w:r w:rsidR="00496C5A">
        <w:rPr>
          <w:lang w:bidi="ar-EG"/>
        </w:rPr>
        <w:t>helping guid</w:t>
      </w:r>
      <w:r w:rsidR="00C52A18">
        <w:rPr>
          <w:lang w:bidi="ar-EG"/>
        </w:rPr>
        <w:t>e</w:t>
      </w:r>
    </w:p>
    <w:p w:rsidR="00496C5A" w:rsidRDefault="00E6562C" w:rsidP="000F4543">
      <w:pPr>
        <w:ind w:firstLine="720"/>
        <w:rPr>
          <w:rtl/>
          <w:lang w:bidi="ar-EG"/>
        </w:rPr>
      </w:pPr>
      <w:r>
        <w:rPr>
          <w:lang w:bidi="ar-EG"/>
        </w:rPr>
        <w:t xml:space="preserve">system shall allow </w:t>
      </w:r>
      <w:r w:rsidR="000F4543">
        <w:rPr>
          <w:lang w:bidi="ar-EG"/>
        </w:rPr>
        <w:t xml:space="preserve">admin to add help guide </w:t>
      </w:r>
      <w:r w:rsidR="006F15F0">
        <w:rPr>
          <w:lang w:bidi="ar-EG"/>
        </w:rPr>
        <w:t xml:space="preserve">specified by </w:t>
      </w:r>
      <w:r w:rsidR="0064539D">
        <w:rPr>
          <w:lang w:bidi="ar-EG"/>
        </w:rPr>
        <w:t>missing place ( home -malls-public places-crowd places)</w:t>
      </w:r>
      <w:r w:rsidR="00DB39A8">
        <w:rPr>
          <w:rFonts w:hint="cs"/>
          <w:rtl/>
          <w:lang w:bidi="ar-EG"/>
        </w:rPr>
        <w:t xml:space="preserve"> </w:t>
      </w:r>
      <w:r w:rsidR="00DB39A8">
        <w:rPr>
          <w:lang w:bidi="ar-EG"/>
        </w:rPr>
        <w:t xml:space="preserve">or public </w:t>
      </w:r>
      <w:r w:rsidR="00DB39A8">
        <w:rPr>
          <w:lang w:bidi="ar-EG"/>
        </w:rPr>
        <w:t>helping guide</w:t>
      </w:r>
      <w:r w:rsidR="00DB39A8">
        <w:rPr>
          <w:lang w:bidi="ar-EG"/>
        </w:rPr>
        <w:t xml:space="preserve"> </w:t>
      </w:r>
      <w:r w:rsidR="0064539D">
        <w:rPr>
          <w:lang w:bidi="ar-EG"/>
        </w:rPr>
        <w:t>.</w:t>
      </w:r>
    </w:p>
    <w:p w:rsidR="00444FAD" w:rsidRDefault="00444FAD" w:rsidP="00444FAD">
      <w:pPr>
        <w:rPr>
          <w:rtl/>
          <w:lang w:bidi="ar-EG"/>
        </w:rPr>
      </w:pPr>
    </w:p>
    <w:p w:rsidR="00444FAD" w:rsidRDefault="0083111D" w:rsidP="00444FAD">
      <w:pPr>
        <w:rPr>
          <w:rtl/>
          <w:lang w:bidi="ar-EG"/>
        </w:rPr>
      </w:pPr>
      <w:r>
        <w:rPr>
          <w:lang w:bidi="ar-EG"/>
        </w:rPr>
        <w:t xml:space="preserve">5.1.2 </w:t>
      </w:r>
      <w:r w:rsidR="000A61A6">
        <w:rPr>
          <w:lang w:bidi="ar-EG"/>
        </w:rPr>
        <w:t>fr2:update helping guide</w:t>
      </w:r>
    </w:p>
    <w:p w:rsidR="000A61A6" w:rsidRDefault="000A61A6" w:rsidP="00444FAD">
      <w:pPr>
        <w:rPr>
          <w:lang w:bidi="ar-EG"/>
        </w:rPr>
      </w:pPr>
      <w:r>
        <w:rPr>
          <w:lang w:bidi="ar-EG"/>
        </w:rPr>
        <w:t>system shall allow admin to update existing helping guide</w:t>
      </w:r>
      <w:r w:rsidR="00DB39A8">
        <w:rPr>
          <w:lang w:bidi="ar-EG"/>
        </w:rPr>
        <w:t>.</w:t>
      </w:r>
    </w:p>
    <w:p w:rsidR="00DB39A8" w:rsidRDefault="00DB39A8" w:rsidP="009A69E3">
      <w:pPr>
        <w:ind w:firstLine="720"/>
        <w:rPr>
          <w:lang w:bidi="ar-EG"/>
        </w:rPr>
      </w:pPr>
    </w:p>
    <w:p w:rsidR="00F15790" w:rsidRDefault="00F15790" w:rsidP="00444FAD">
      <w:pPr>
        <w:rPr>
          <w:lang w:bidi="ar-EG"/>
        </w:rPr>
      </w:pPr>
      <w:r>
        <w:rPr>
          <w:lang w:bidi="ar-EG"/>
        </w:rPr>
        <w:t>5.1.</w:t>
      </w:r>
      <w:r w:rsidR="00E056F4">
        <w:rPr>
          <w:lang w:bidi="ar-EG"/>
        </w:rPr>
        <w:t>3</w:t>
      </w:r>
      <w:r>
        <w:rPr>
          <w:lang w:bidi="ar-EG"/>
        </w:rPr>
        <w:t xml:space="preserve"> fr</w:t>
      </w:r>
      <w:r w:rsidR="00E056F4">
        <w:rPr>
          <w:lang w:bidi="ar-EG"/>
        </w:rPr>
        <w:t>3</w:t>
      </w:r>
      <w:r>
        <w:rPr>
          <w:lang w:bidi="ar-EG"/>
        </w:rPr>
        <w:t xml:space="preserve">:display </w:t>
      </w:r>
      <w:r>
        <w:rPr>
          <w:lang w:bidi="ar-EG"/>
        </w:rPr>
        <w:t>helping guide</w:t>
      </w:r>
    </w:p>
    <w:p w:rsidR="008C7035" w:rsidRDefault="008C7035" w:rsidP="009A69E3">
      <w:pPr>
        <w:ind w:firstLine="720"/>
        <w:rPr>
          <w:lang w:bidi="ar-EG"/>
        </w:rPr>
      </w:pPr>
    </w:p>
    <w:p w:rsidR="00F15790" w:rsidRDefault="00F15790" w:rsidP="00444FAD">
      <w:pPr>
        <w:rPr>
          <w:lang w:bidi="ar-EG"/>
        </w:rPr>
      </w:pPr>
      <w:r>
        <w:rPr>
          <w:lang w:bidi="ar-EG"/>
        </w:rPr>
        <w:t>System shall display helping guide in helping guide page</w:t>
      </w:r>
      <w:r w:rsidR="0098310C">
        <w:rPr>
          <w:lang w:bidi="ar-EG"/>
        </w:rPr>
        <w:t xml:space="preserve"> as static page </w:t>
      </w:r>
      <w:r>
        <w:rPr>
          <w:lang w:bidi="ar-EG"/>
        </w:rPr>
        <w:t xml:space="preserve">. helping guide should be  </w:t>
      </w:r>
      <w:r w:rsidR="001D5192">
        <w:rPr>
          <w:lang w:bidi="ar-EG"/>
        </w:rPr>
        <w:t xml:space="preserve">categorized according to missing place </w:t>
      </w:r>
      <w:r>
        <w:rPr>
          <w:lang w:bidi="ar-EG"/>
        </w:rPr>
        <w:t>( home -malls-public places-crowd places</w:t>
      </w:r>
      <w:r w:rsidR="001D5192">
        <w:rPr>
          <w:lang w:bidi="ar-EG"/>
        </w:rPr>
        <w:t>).each missing place has its helping guide that help parents according to missing situation.</w:t>
      </w:r>
    </w:p>
    <w:p w:rsidR="008C7035" w:rsidRDefault="008C7035" w:rsidP="001D5192">
      <w:pPr>
        <w:ind w:firstLine="720"/>
        <w:rPr>
          <w:lang w:bidi="ar-EG"/>
        </w:rPr>
      </w:pPr>
    </w:p>
    <w:p w:rsidR="000A61A6" w:rsidRDefault="000A61A6" w:rsidP="000A61A6">
      <w:pPr>
        <w:rPr>
          <w:lang w:bidi="ar-EG"/>
        </w:rPr>
      </w:pPr>
      <w:r>
        <w:rPr>
          <w:lang w:bidi="ar-EG"/>
        </w:rPr>
        <w:t xml:space="preserve">5.2 lost item </w:t>
      </w:r>
    </w:p>
    <w:p w:rsidR="000A61A6" w:rsidRDefault="0083111D" w:rsidP="000A61A6">
      <w:pPr>
        <w:rPr>
          <w:lang w:bidi="ar-EG"/>
        </w:rPr>
      </w:pPr>
      <w:r>
        <w:rPr>
          <w:lang w:bidi="ar-EG"/>
        </w:rPr>
        <w:t xml:space="preserve">5.2.1 </w:t>
      </w:r>
      <w:r w:rsidR="000A61A6">
        <w:rPr>
          <w:lang w:bidi="ar-EG"/>
        </w:rPr>
        <w:t>Fr</w:t>
      </w:r>
      <w:r w:rsidR="008C7035">
        <w:rPr>
          <w:lang w:bidi="ar-EG"/>
        </w:rPr>
        <w:t>5</w:t>
      </w:r>
      <w:r w:rsidR="000A61A6">
        <w:rPr>
          <w:lang w:bidi="ar-EG"/>
        </w:rPr>
        <w:t>:make  post for lost item</w:t>
      </w:r>
    </w:p>
    <w:p w:rsidR="000A61A6" w:rsidRDefault="000A61A6" w:rsidP="000A61A6">
      <w:pPr>
        <w:rPr>
          <w:lang w:bidi="ar-EG"/>
        </w:rPr>
      </w:pPr>
      <w:r>
        <w:rPr>
          <w:lang w:bidi="ar-EG"/>
        </w:rPr>
        <w:t xml:space="preserve">System shall allow user to make post for his lost item by providing </w:t>
      </w:r>
      <w:r>
        <w:rPr>
          <w:rFonts w:hint="cs"/>
          <w:rtl/>
          <w:lang w:bidi="ar-EG"/>
        </w:rPr>
        <w:t xml:space="preserve"> </w:t>
      </w:r>
      <w:r w:rsidRPr="000A61A6">
        <w:rPr>
          <w:lang w:bidi="ar-EG"/>
        </w:rPr>
        <w:t>Specifications</w:t>
      </w:r>
      <w:r>
        <w:rPr>
          <w:lang w:bidi="ar-EG"/>
        </w:rPr>
        <w:t xml:space="preserve"> for </w:t>
      </w:r>
      <w:r w:rsidR="00DB39A8">
        <w:rPr>
          <w:lang w:bidi="ar-EG"/>
        </w:rPr>
        <w:t xml:space="preserve">lost item </w:t>
      </w:r>
      <w:r w:rsidR="002155D8">
        <w:rPr>
          <w:lang w:bidi="ar-EG"/>
        </w:rPr>
        <w:t xml:space="preserve"> </w:t>
      </w:r>
      <w:r>
        <w:rPr>
          <w:lang w:bidi="ar-EG"/>
        </w:rPr>
        <w:t>.user shall</w:t>
      </w:r>
      <w:r w:rsidR="002155D8">
        <w:rPr>
          <w:lang w:bidi="ar-EG"/>
        </w:rPr>
        <w:t xml:space="preserve"> provide description for item, lost date , lost place and lost item image as optional choice.</w:t>
      </w:r>
    </w:p>
    <w:p w:rsidR="002155D8" w:rsidRDefault="002155D8" w:rsidP="000A61A6">
      <w:pPr>
        <w:rPr>
          <w:lang w:bidi="ar-EG"/>
        </w:rPr>
      </w:pPr>
    </w:p>
    <w:p w:rsidR="0083111D" w:rsidRDefault="0083111D" w:rsidP="000A61A6">
      <w:pPr>
        <w:rPr>
          <w:lang w:bidi="ar-EG"/>
        </w:rPr>
      </w:pPr>
      <w:r>
        <w:rPr>
          <w:lang w:bidi="ar-EG"/>
        </w:rPr>
        <w:t>5.2.2 FR</w:t>
      </w:r>
      <w:r w:rsidR="008C7035">
        <w:rPr>
          <w:lang w:bidi="ar-EG"/>
        </w:rPr>
        <w:t>6</w:t>
      </w:r>
      <w:r>
        <w:rPr>
          <w:lang w:bidi="ar-EG"/>
        </w:rPr>
        <w:t>:display lost item post</w:t>
      </w:r>
    </w:p>
    <w:p w:rsidR="00816C95" w:rsidRDefault="0083111D" w:rsidP="008C7035">
      <w:pPr>
        <w:rPr>
          <w:lang w:bidi="ar-EG"/>
        </w:rPr>
      </w:pPr>
      <w:r>
        <w:rPr>
          <w:lang w:bidi="ar-EG"/>
        </w:rPr>
        <w:t xml:space="preserve">System shall show posts in lost item post .every item </w:t>
      </w:r>
      <w:r w:rsidR="00816C95">
        <w:rPr>
          <w:lang w:bidi="ar-EG"/>
        </w:rPr>
        <w:t xml:space="preserve">shall be </w:t>
      </w:r>
      <w:r>
        <w:rPr>
          <w:lang w:bidi="ar-EG"/>
        </w:rPr>
        <w:t xml:space="preserve">displayed in details </w:t>
      </w:r>
      <w:r w:rsidR="003D2BE5">
        <w:rPr>
          <w:lang w:bidi="ar-EG"/>
        </w:rPr>
        <w:t>with massage</w:t>
      </w:r>
      <w:r w:rsidR="00816C95">
        <w:rPr>
          <w:lang w:bidi="ar-EG"/>
        </w:rPr>
        <w:t xml:space="preserve"> the post owner </w:t>
      </w:r>
      <w:r w:rsidR="003D2BE5">
        <w:rPr>
          <w:lang w:bidi="ar-EG"/>
        </w:rPr>
        <w:t xml:space="preserve"> option </w:t>
      </w:r>
      <w:r w:rsidR="00816C95">
        <w:rPr>
          <w:lang w:bidi="ar-EG"/>
        </w:rPr>
        <w:t>.</w:t>
      </w:r>
    </w:p>
    <w:p w:rsidR="008C7035" w:rsidRDefault="008C7035" w:rsidP="008C7035">
      <w:pPr>
        <w:rPr>
          <w:lang w:bidi="ar-EG"/>
        </w:rPr>
      </w:pPr>
    </w:p>
    <w:p w:rsidR="00816C95" w:rsidRDefault="00816C95" w:rsidP="000A61A6">
      <w:pPr>
        <w:rPr>
          <w:rtl/>
          <w:lang w:bidi="ar-EG"/>
        </w:rPr>
      </w:pPr>
      <w:r>
        <w:rPr>
          <w:lang w:bidi="ar-EG"/>
        </w:rPr>
        <w:t>5.2.3 FR</w:t>
      </w:r>
      <w:r w:rsidR="00223221">
        <w:rPr>
          <w:lang w:bidi="ar-EG"/>
        </w:rPr>
        <w:t>7:Send massage</w:t>
      </w:r>
    </w:p>
    <w:p w:rsidR="008C7035" w:rsidRPr="000060CC" w:rsidRDefault="008C7035" w:rsidP="000060CC">
      <w:pPr>
        <w:shd w:val="clear" w:color="auto" w:fill="FFFFFF" w:themeFill="background1"/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</w:pPr>
      <w:r w:rsidRPr="000060CC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>System shall allow user to send massage to post owner to communicate with him.</w:t>
      </w:r>
    </w:p>
    <w:p w:rsidR="000A61A6" w:rsidRDefault="000A61A6" w:rsidP="009A69E3">
      <w:pPr>
        <w:ind w:firstLine="720"/>
        <w:rPr>
          <w:lang w:bidi="ar-EG"/>
        </w:rPr>
      </w:pPr>
    </w:p>
    <w:p w:rsidR="000060CC" w:rsidRDefault="00223221" w:rsidP="0083111D">
      <w:pPr>
        <w:rPr>
          <w:rFonts w:ascii="inherit" w:eastAsia="Times New Roman" w:hAnsi="inherit" w:cs="Times New Roman"/>
          <w:color w:val="0D0D0D" w:themeColor="text1" w:themeTint="F2"/>
          <w:sz w:val="20"/>
          <w:szCs w:val="20"/>
          <w:shd w:val="clear" w:color="auto" w:fill="FFFFFF" w:themeFill="background1"/>
        </w:rPr>
      </w:pPr>
      <w:r>
        <w:rPr>
          <w:lang w:bidi="ar-EG"/>
        </w:rPr>
        <w:t>5.2</w:t>
      </w:r>
      <w:r w:rsidR="000060CC">
        <w:rPr>
          <w:lang w:bidi="ar-EG"/>
        </w:rPr>
        <w:t>.4</w:t>
      </w:r>
      <w:r w:rsidR="000060CC" w:rsidRPr="000060CC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FR8:display massages in list view</w:t>
      </w:r>
      <w:r w:rsidR="000060CC" w:rsidRPr="000060CC">
        <w:rPr>
          <w:rFonts w:ascii="inherit" w:eastAsia="Times New Roman" w:hAnsi="inherit" w:cs="Times New Roman"/>
          <w:color w:val="0D0D0D" w:themeColor="text1" w:themeTint="F2"/>
          <w:sz w:val="20"/>
          <w:szCs w:val="20"/>
          <w:shd w:val="clear" w:color="auto" w:fill="FFFFFF" w:themeFill="background1"/>
        </w:rPr>
        <w:t xml:space="preserve"> </w:t>
      </w:r>
      <w:r w:rsidR="000060CC">
        <w:rPr>
          <w:rFonts w:ascii="inherit" w:eastAsia="Times New Roman" w:hAnsi="inherit" w:cs="Times New Roman"/>
          <w:color w:val="0D0D0D" w:themeColor="text1" w:themeTint="F2"/>
          <w:sz w:val="20"/>
          <w:szCs w:val="20"/>
          <w:shd w:val="clear" w:color="auto" w:fill="FFFFFF" w:themeFill="background1"/>
        </w:rPr>
        <w:t>.</w:t>
      </w:r>
    </w:p>
    <w:p w:rsidR="000060CC" w:rsidRDefault="000060CC" w:rsidP="0083111D">
      <w:pPr>
        <w:rPr>
          <w:rFonts w:ascii="inherit" w:eastAsia="Times New Roman" w:hAnsi="inherit" w:cs="Times New Roman"/>
          <w:color w:val="FFFFFF"/>
          <w:sz w:val="20"/>
          <w:szCs w:val="20"/>
        </w:rPr>
      </w:pPr>
    </w:p>
    <w:p w:rsidR="002E2C7E" w:rsidRDefault="000060CC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</w:pPr>
      <w:r w:rsidRPr="000060CC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 xml:space="preserve">System shall display massages to user in list view with reply and delete </w:t>
      </w:r>
      <w:r w:rsidR="002E2C7E" w:rsidRPr="000060CC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options</w:t>
      </w:r>
      <w:r w:rsidR="002E2C7E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.</w:t>
      </w:r>
    </w:p>
    <w:p w:rsidR="002E2C7E" w:rsidRDefault="002E2C7E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</w:pPr>
    </w:p>
    <w:p w:rsidR="002E2C7E" w:rsidRDefault="002E2C7E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</w:pPr>
    </w:p>
    <w:p w:rsidR="002E2C7E" w:rsidRDefault="002E2C7E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4080FF"/>
        </w:rPr>
      </w:pPr>
      <w:r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5.2.5</w:t>
      </w:r>
      <w:r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 xml:space="preserve">Fr9: </w:t>
      </w:r>
      <w:r w:rsidR="00B93080" w:rsidRPr="00B93080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Reply</w:t>
      </w:r>
      <w:r w:rsidR="00B93080">
        <w:rPr>
          <w:rFonts w:ascii="Helvetica" w:hAnsi="Helvetica" w:cs="Helvetica" w:hint="cs"/>
          <w:color w:val="0D0D0D" w:themeColor="text1" w:themeTint="F2"/>
          <w:sz w:val="20"/>
          <w:szCs w:val="20"/>
          <w:shd w:val="clear" w:color="auto" w:fill="FFFFFF" w:themeFill="background1"/>
          <w:rtl/>
        </w:rPr>
        <w:t xml:space="preserve"> </w:t>
      </w:r>
      <w:r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to massage.</w:t>
      </w:r>
    </w:p>
    <w:p w:rsidR="002E2C7E" w:rsidRDefault="002E2C7E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4080FF"/>
        </w:rPr>
      </w:pPr>
    </w:p>
    <w:p w:rsidR="002E2C7E" w:rsidRDefault="002E2C7E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4080FF"/>
        </w:rPr>
      </w:pPr>
      <w:r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 xml:space="preserve">System shall allow user to relay on massage. System shall display write massage </w:t>
      </w:r>
      <w:r w:rsidR="009D4A84"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dialog</w:t>
      </w:r>
      <w:r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 xml:space="preserve"> to write </w:t>
      </w:r>
      <w:r w:rsidR="00B93080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r</w:t>
      </w:r>
      <w:r w:rsidR="00B93080" w:rsidRPr="00B93080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eply</w:t>
      </w:r>
      <w:r w:rsidR="00B93080">
        <w:rPr>
          <w:rFonts w:ascii="Helvetica" w:hAnsi="Helvetica" w:cs="Helvetica" w:hint="cs"/>
          <w:color w:val="0D0D0D" w:themeColor="text1" w:themeTint="F2"/>
          <w:sz w:val="20"/>
          <w:szCs w:val="20"/>
          <w:shd w:val="clear" w:color="auto" w:fill="FFFFFF" w:themeFill="background1"/>
          <w:rtl/>
        </w:rPr>
        <w:t xml:space="preserve"> </w:t>
      </w:r>
      <w:r w:rsidRP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  <w:t>massage</w:t>
      </w:r>
      <w:r w:rsidR="009D4A84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4080FF"/>
        </w:rPr>
        <w:t xml:space="preserve"> </w:t>
      </w:r>
      <w:r w:rsidR="00DB39A8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4080FF"/>
        </w:rPr>
        <w:t>.</w:t>
      </w:r>
    </w:p>
    <w:p w:rsidR="009D4A84" w:rsidRDefault="009D4A84" w:rsidP="000060CC">
      <w:pPr>
        <w:shd w:val="clear" w:color="auto" w:fill="FFFFFF" w:themeFill="background1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 w:themeFill="background1"/>
        </w:rPr>
      </w:pPr>
    </w:p>
    <w:p w:rsidR="00AC421B" w:rsidRDefault="00AC421B" w:rsidP="00AC421B">
      <w:pPr>
        <w:shd w:val="clear" w:color="auto" w:fill="FFFFFF" w:themeFill="background1"/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</w:pPr>
      <w:r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5.2.6 </w:t>
      </w:r>
      <w:r w:rsidR="00730FEB"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>Fr10:delete massage.</w:t>
      </w:r>
    </w:p>
    <w:p w:rsidR="009A69E3" w:rsidRDefault="00730FEB" w:rsidP="00AC421B">
      <w:pPr>
        <w:shd w:val="clear" w:color="auto" w:fill="FFFFFF" w:themeFill="background1"/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</w:pPr>
      <w:r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System shall allow user to delete </w:t>
      </w:r>
      <w:r w:rsidR="00AC421B"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>received</w:t>
      </w:r>
      <w:r w:rsid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or sent</w:t>
      </w:r>
      <w:r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</w:t>
      </w:r>
      <w:r w:rsidR="00AC421B"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>massages</w:t>
      </w:r>
      <w:r w:rsid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. sent massage </w:t>
      </w:r>
      <w:r w:rsidR="00444FAD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shall </w:t>
      </w:r>
      <w:r w:rsid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be deleted for  massage sender only.</w:t>
      </w:r>
      <w:r w:rsidR="00AC421B"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R</w:t>
      </w:r>
      <w:r w:rsidR="00AC421B" w:rsidRP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>eceived</w:t>
      </w:r>
      <w:r w:rsid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massage </w:t>
      </w:r>
      <w:r w:rsidR="00444FAD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shall </w:t>
      </w:r>
      <w:r w:rsidR="00AC421B">
        <w:rPr>
          <w:rFonts w:ascii="inherit" w:eastAsia="Times New Roman" w:hAnsi="inherit" w:cs="Times New Roman"/>
          <w:color w:val="0D0D0D" w:themeColor="text1" w:themeTint="F2"/>
          <w:sz w:val="20"/>
          <w:szCs w:val="20"/>
        </w:rPr>
        <w:t xml:space="preserve"> be deleted for receiver only.</w:t>
      </w:r>
    </w:p>
    <w:p w:rsidR="00AC421B" w:rsidRPr="00AC421B" w:rsidRDefault="00AC421B" w:rsidP="00AC421B">
      <w:pPr>
        <w:shd w:val="clear" w:color="auto" w:fill="FFFFFF" w:themeFill="background1"/>
        <w:rPr>
          <w:rFonts w:ascii="inherit" w:eastAsia="Times New Roman" w:hAnsi="inherit" w:cs="Times New Roman"/>
          <w:color w:val="0D0D0D" w:themeColor="text1" w:themeTint="F2"/>
          <w:sz w:val="20"/>
          <w:szCs w:val="20"/>
          <w:rtl/>
        </w:rPr>
      </w:pPr>
    </w:p>
    <w:p w:rsidR="005B6650" w:rsidRDefault="00AC421B">
      <w:pPr>
        <w:rPr>
          <w:rtl/>
          <w:lang w:bidi="ar-EG"/>
        </w:rPr>
      </w:pPr>
      <w:r>
        <w:rPr>
          <w:lang w:bidi="ar-EG"/>
        </w:rPr>
        <w:t>5.3</w:t>
      </w:r>
      <w:r w:rsidR="005B6650">
        <w:rPr>
          <w:lang w:bidi="ar-EG"/>
        </w:rPr>
        <w:t>manage post</w:t>
      </w:r>
    </w:p>
    <w:p w:rsidR="00444FAD" w:rsidRDefault="00444FAD">
      <w:pPr>
        <w:rPr>
          <w:lang w:bidi="ar-EG"/>
        </w:rPr>
      </w:pPr>
    </w:p>
    <w:p w:rsidR="009A69E3" w:rsidRDefault="00D879D6" w:rsidP="00D879D6">
      <w:pPr>
        <w:rPr>
          <w:lang w:bidi="ar-EG"/>
        </w:rPr>
      </w:pPr>
      <w:r>
        <w:rPr>
          <w:lang w:bidi="ar-EG"/>
        </w:rPr>
        <w:t>5.3.1delete post</w:t>
      </w:r>
    </w:p>
    <w:p w:rsidR="0064539D" w:rsidRDefault="00D879D6" w:rsidP="00D879D6">
      <w:pPr>
        <w:rPr>
          <w:lang w:bidi="ar-EG"/>
        </w:rPr>
      </w:pPr>
      <w:r>
        <w:rPr>
          <w:lang w:bidi="ar-EG"/>
        </w:rPr>
        <w:t>System</w:t>
      </w:r>
      <w:r w:rsidR="006F15F0">
        <w:rPr>
          <w:lang w:bidi="ar-EG"/>
        </w:rPr>
        <w:t xml:space="preserve"> shall</w:t>
      </w:r>
      <w:r w:rsidR="0080772B">
        <w:rPr>
          <w:lang w:bidi="ar-EG"/>
        </w:rPr>
        <w:t xml:space="preserve"> </w:t>
      </w:r>
      <w:r w:rsidR="0064539D">
        <w:rPr>
          <w:lang w:bidi="ar-EG"/>
        </w:rPr>
        <w:t>allow user to delete any post that he/she has posted by delete option allocated in the post head.</w:t>
      </w:r>
    </w:p>
    <w:p w:rsidR="0064539D" w:rsidRDefault="0064539D" w:rsidP="00D879D6">
      <w:pPr>
        <w:rPr>
          <w:lang w:bidi="ar-EG"/>
        </w:rPr>
      </w:pPr>
      <w:r>
        <w:rPr>
          <w:lang w:bidi="ar-EG"/>
        </w:rPr>
        <w:t>5.3.2 share post</w:t>
      </w:r>
    </w:p>
    <w:p w:rsidR="00D879D6" w:rsidRDefault="0064539D" w:rsidP="00D879D6">
      <w:pPr>
        <w:rPr>
          <w:lang w:bidi="ar-EG"/>
        </w:rPr>
      </w:pPr>
      <w:r>
        <w:rPr>
          <w:lang w:bidi="ar-EG"/>
        </w:rPr>
        <w:t xml:space="preserve">System shall allow user to share any post  </w:t>
      </w:r>
      <w:r w:rsidR="00DB39A8">
        <w:rPr>
          <w:lang w:bidi="ar-EG"/>
        </w:rPr>
        <w:t>in social media.</w:t>
      </w:r>
    </w:p>
    <w:p w:rsidR="00DB39A8" w:rsidRDefault="00DB39A8" w:rsidP="00D879D6">
      <w:pPr>
        <w:rPr>
          <w:lang w:bidi="ar-EG"/>
        </w:rPr>
      </w:pPr>
    </w:p>
    <w:p w:rsidR="0064539D" w:rsidRDefault="0064539D" w:rsidP="00D879D6">
      <w:pPr>
        <w:rPr>
          <w:lang w:bidi="ar-EG"/>
        </w:rPr>
      </w:pPr>
    </w:p>
    <w:sectPr w:rsidR="0064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3"/>
    <w:rsid w:val="000060CC"/>
    <w:rsid w:val="000A61A6"/>
    <w:rsid w:val="000F4543"/>
    <w:rsid w:val="001D5192"/>
    <w:rsid w:val="001E326A"/>
    <w:rsid w:val="002155D8"/>
    <w:rsid w:val="00223221"/>
    <w:rsid w:val="002E2C7E"/>
    <w:rsid w:val="002E6E65"/>
    <w:rsid w:val="003D2BE5"/>
    <w:rsid w:val="00444FAD"/>
    <w:rsid w:val="00496C5A"/>
    <w:rsid w:val="005A0538"/>
    <w:rsid w:val="005B6650"/>
    <w:rsid w:val="00645252"/>
    <w:rsid w:val="0064539D"/>
    <w:rsid w:val="006D3D74"/>
    <w:rsid w:val="006F15F0"/>
    <w:rsid w:val="00730FEB"/>
    <w:rsid w:val="0080772B"/>
    <w:rsid w:val="00816C95"/>
    <w:rsid w:val="0083111D"/>
    <w:rsid w:val="008C7035"/>
    <w:rsid w:val="009140F6"/>
    <w:rsid w:val="0098310C"/>
    <w:rsid w:val="009A69E3"/>
    <w:rsid w:val="009D4A84"/>
    <w:rsid w:val="00A2799E"/>
    <w:rsid w:val="00A9204E"/>
    <w:rsid w:val="00AC421B"/>
    <w:rsid w:val="00B775BC"/>
    <w:rsid w:val="00B93080"/>
    <w:rsid w:val="00C52A18"/>
    <w:rsid w:val="00D879D6"/>
    <w:rsid w:val="00DB39A8"/>
    <w:rsid w:val="00E056F4"/>
    <w:rsid w:val="00E6562C"/>
    <w:rsid w:val="00F15790"/>
    <w:rsid w:val="00F8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EB2"/>
  <w15:chartTrackingRefBased/>
  <w15:docId w15:val="{363205BA-35FE-4830-8999-7E54EBF9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5yl5">
    <w:name w:val="_5yl5"/>
    <w:basedOn w:val="DefaultParagraphFont"/>
    <w:rsid w:val="00F1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60745">
                                  <w:marLeft w:val="135"/>
                                  <w:marRight w:val="120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81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1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4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65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09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74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1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149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m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</dc:creator>
  <cp:keywords/>
  <dc:description/>
  <cp:lastModifiedBy>fatma ali</cp:lastModifiedBy>
  <cp:revision>2</cp:revision>
  <dcterms:created xsi:type="dcterms:W3CDTF">2018-01-10T19:32:00Z</dcterms:created>
  <dcterms:modified xsi:type="dcterms:W3CDTF">2018-01-10T19:32:00Z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